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5119" w14:textId="207EE237" w:rsidR="00A9204E" w:rsidRDefault="00D70998">
      <w:r>
        <w:rPr>
          <w:noProof/>
        </w:rPr>
        <w:drawing>
          <wp:inline distT="0" distB="0" distL="0" distR="0" wp14:anchorId="3EB91041" wp14:editId="57CF617A">
            <wp:extent cx="5943600" cy="3762375"/>
            <wp:effectExtent l="0" t="0" r="0" b="9525"/>
            <wp:docPr id="1860016601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6601" name="Picture 1" descr="A screenshot of a vide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3424" w14:textId="77777777" w:rsidR="00D70998" w:rsidRDefault="00D70998"/>
    <w:p w14:paraId="0F1E47EC" w14:textId="77777777" w:rsidR="00D70998" w:rsidRDefault="00D70998"/>
    <w:p w14:paraId="51220B33" w14:textId="2C27D13F" w:rsidR="00D70998" w:rsidRDefault="00D70998">
      <w:r>
        <w:rPr>
          <w:noProof/>
        </w:rPr>
        <w:drawing>
          <wp:inline distT="0" distB="0" distL="0" distR="0" wp14:anchorId="0E933050" wp14:editId="6602BBA9">
            <wp:extent cx="5943600" cy="318770"/>
            <wp:effectExtent l="0" t="0" r="0" b="5080"/>
            <wp:docPr id="131091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17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B65" w14:textId="77777777" w:rsidR="00D70998" w:rsidRDefault="00D70998"/>
    <w:p w14:paraId="3D1C5B0F" w14:textId="77777777" w:rsidR="00D70998" w:rsidRDefault="00D70998"/>
    <w:p w14:paraId="7BF8F958" w14:textId="3771346B" w:rsidR="00D70998" w:rsidRDefault="00D70998">
      <w:r>
        <w:rPr>
          <w:noProof/>
        </w:rPr>
        <w:drawing>
          <wp:inline distT="0" distB="0" distL="0" distR="0" wp14:anchorId="0CF4B81A" wp14:editId="0E9EDDA8">
            <wp:extent cx="5943600" cy="3373120"/>
            <wp:effectExtent l="0" t="0" r="0" b="0"/>
            <wp:docPr id="1142500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02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4977" w14:textId="77777777" w:rsidR="00653BBB" w:rsidRDefault="00653BBB"/>
    <w:p w14:paraId="0A9C94B4" w14:textId="281E4AD0" w:rsidR="00653BBB" w:rsidRDefault="00653BBB">
      <w:r>
        <w:rPr>
          <w:noProof/>
        </w:rPr>
        <w:drawing>
          <wp:inline distT="0" distB="0" distL="0" distR="0" wp14:anchorId="2D28E1B5" wp14:editId="2E6BC464">
            <wp:extent cx="5943600" cy="2856230"/>
            <wp:effectExtent l="0" t="0" r="0" b="1270"/>
            <wp:docPr id="22135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56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29B0" w14:textId="77777777" w:rsidR="00653BBB" w:rsidRDefault="00653BBB"/>
    <w:p w14:paraId="782F5F8B" w14:textId="77777777" w:rsidR="00653BBB" w:rsidRDefault="00653BBB"/>
    <w:p w14:paraId="31D41012" w14:textId="6C41387A" w:rsidR="00653BBB" w:rsidRDefault="00653BBB">
      <w:r>
        <w:rPr>
          <w:noProof/>
        </w:rPr>
        <mc:AlternateContent>
          <mc:Choice Requires="wps">
            <w:drawing>
              <wp:inline distT="0" distB="0" distL="0" distR="0" wp14:anchorId="28F4012E" wp14:editId="5B57AC15">
                <wp:extent cx="304800" cy="304800"/>
                <wp:effectExtent l="0" t="0" r="0" b="0"/>
                <wp:docPr id="149021800" name="Rectangle 1" descr="How to Create a &quot;Sticky&quot; Floating Footer Bar in WordP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92A21" id="Rectangle 1" o:spid="_x0000_s1026" alt="How to Create a &quot;Sticky&quot; Floating Footer Bar in WordPre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20A09A" wp14:editId="07BDE63A">
            <wp:extent cx="5172075" cy="2790825"/>
            <wp:effectExtent l="0" t="0" r="9525" b="9525"/>
            <wp:docPr id="150762916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29166" name="Picture 1" descr="A screenshot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773A" w14:textId="77777777" w:rsidR="00726B24" w:rsidRDefault="00726B24"/>
    <w:p w14:paraId="635A0F12" w14:textId="77777777" w:rsidR="00726B24" w:rsidRDefault="00726B24"/>
    <w:p w14:paraId="6E775C3A" w14:textId="5D1E6A70" w:rsidR="00726B24" w:rsidRDefault="00726B24">
      <w:r>
        <w:rPr>
          <w:noProof/>
        </w:rPr>
        <w:drawing>
          <wp:inline distT="0" distB="0" distL="0" distR="0" wp14:anchorId="72E63ED3" wp14:editId="7054BEFA">
            <wp:extent cx="5943600" cy="353695"/>
            <wp:effectExtent l="0" t="0" r="0" b="8255"/>
            <wp:docPr id="35023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8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CE5" w14:textId="77777777" w:rsidR="00726B24" w:rsidRDefault="00726B24"/>
    <w:p w14:paraId="47A8219D" w14:textId="77777777" w:rsidR="00726B24" w:rsidRDefault="00726B24"/>
    <w:p w14:paraId="5F99D0D5" w14:textId="2BCC4C33" w:rsidR="00726B24" w:rsidRDefault="00726B24">
      <w:r>
        <w:rPr>
          <w:noProof/>
        </w:rPr>
        <w:drawing>
          <wp:inline distT="0" distB="0" distL="0" distR="0" wp14:anchorId="5794145F" wp14:editId="6372FD45">
            <wp:extent cx="5943600" cy="636905"/>
            <wp:effectExtent l="0" t="0" r="0" b="0"/>
            <wp:docPr id="67690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02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E81C" w14:textId="77777777" w:rsidR="00726B24" w:rsidRDefault="00726B24"/>
    <w:p w14:paraId="0848E199" w14:textId="0B491ACC" w:rsidR="00726B24" w:rsidRDefault="00726B24">
      <w:r>
        <w:rPr>
          <w:noProof/>
        </w:rPr>
        <w:lastRenderedPageBreak/>
        <w:drawing>
          <wp:inline distT="0" distB="0" distL="0" distR="0" wp14:anchorId="0E95C407" wp14:editId="5F20510D">
            <wp:extent cx="5943600" cy="508000"/>
            <wp:effectExtent l="0" t="0" r="0" b="6350"/>
            <wp:docPr id="138605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56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CFC" w14:textId="77777777" w:rsidR="00726B24" w:rsidRDefault="00726B24"/>
    <w:p w14:paraId="0F1F4A33" w14:textId="77777777" w:rsidR="00726B24" w:rsidRDefault="00726B24"/>
    <w:p w14:paraId="26664205" w14:textId="6226BE84" w:rsidR="00726B24" w:rsidRDefault="00726B24">
      <w:r>
        <w:rPr>
          <w:noProof/>
        </w:rPr>
        <w:drawing>
          <wp:inline distT="0" distB="0" distL="0" distR="0" wp14:anchorId="0367C4A5" wp14:editId="3EEF96A1">
            <wp:extent cx="5143500" cy="971550"/>
            <wp:effectExtent l="0" t="0" r="0" b="0"/>
            <wp:docPr id="1378428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84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4612" w14:textId="77777777" w:rsidR="00726B24" w:rsidRDefault="00726B24"/>
    <w:p w14:paraId="67C395A1" w14:textId="77777777" w:rsidR="00726B24" w:rsidRDefault="00726B24"/>
    <w:p w14:paraId="00F54BFF" w14:textId="53F4502A" w:rsidR="00726B24" w:rsidRDefault="00726B24">
      <w:r>
        <w:rPr>
          <w:noProof/>
        </w:rPr>
        <w:drawing>
          <wp:inline distT="0" distB="0" distL="0" distR="0" wp14:anchorId="5EB433F9" wp14:editId="423AB3B2">
            <wp:extent cx="4010025" cy="2438400"/>
            <wp:effectExtent l="0" t="0" r="9525" b="0"/>
            <wp:docPr id="143030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00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30416118">
    <w:abstractNumId w:val="19"/>
  </w:num>
  <w:num w:numId="2" w16cid:durableId="931744445">
    <w:abstractNumId w:val="12"/>
  </w:num>
  <w:num w:numId="3" w16cid:durableId="363404279">
    <w:abstractNumId w:val="10"/>
  </w:num>
  <w:num w:numId="4" w16cid:durableId="1408920484">
    <w:abstractNumId w:val="21"/>
  </w:num>
  <w:num w:numId="5" w16cid:durableId="2128621385">
    <w:abstractNumId w:val="13"/>
  </w:num>
  <w:num w:numId="6" w16cid:durableId="11076185">
    <w:abstractNumId w:val="16"/>
  </w:num>
  <w:num w:numId="7" w16cid:durableId="1008672341">
    <w:abstractNumId w:val="18"/>
  </w:num>
  <w:num w:numId="8" w16cid:durableId="1113668464">
    <w:abstractNumId w:val="9"/>
  </w:num>
  <w:num w:numId="9" w16cid:durableId="1531840182">
    <w:abstractNumId w:val="7"/>
  </w:num>
  <w:num w:numId="10" w16cid:durableId="1062019128">
    <w:abstractNumId w:val="6"/>
  </w:num>
  <w:num w:numId="11" w16cid:durableId="406462219">
    <w:abstractNumId w:val="5"/>
  </w:num>
  <w:num w:numId="12" w16cid:durableId="1867597947">
    <w:abstractNumId w:val="4"/>
  </w:num>
  <w:num w:numId="13" w16cid:durableId="115102639">
    <w:abstractNumId w:val="8"/>
  </w:num>
  <w:num w:numId="14" w16cid:durableId="1797526487">
    <w:abstractNumId w:val="3"/>
  </w:num>
  <w:num w:numId="15" w16cid:durableId="649485766">
    <w:abstractNumId w:val="2"/>
  </w:num>
  <w:num w:numId="16" w16cid:durableId="1431271402">
    <w:abstractNumId w:val="1"/>
  </w:num>
  <w:num w:numId="17" w16cid:durableId="261573044">
    <w:abstractNumId w:val="0"/>
  </w:num>
  <w:num w:numId="18" w16cid:durableId="642200114">
    <w:abstractNumId w:val="14"/>
  </w:num>
  <w:num w:numId="19" w16cid:durableId="810681177">
    <w:abstractNumId w:val="15"/>
  </w:num>
  <w:num w:numId="20" w16cid:durableId="593242832">
    <w:abstractNumId w:val="20"/>
  </w:num>
  <w:num w:numId="21" w16cid:durableId="1724787367">
    <w:abstractNumId w:val="17"/>
  </w:num>
  <w:num w:numId="22" w16cid:durableId="201748092">
    <w:abstractNumId w:val="11"/>
  </w:num>
  <w:num w:numId="23" w16cid:durableId="787195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98"/>
    <w:rsid w:val="000155E1"/>
    <w:rsid w:val="00104682"/>
    <w:rsid w:val="00645252"/>
    <w:rsid w:val="00653BBB"/>
    <w:rsid w:val="006D3D74"/>
    <w:rsid w:val="00726B24"/>
    <w:rsid w:val="0083569A"/>
    <w:rsid w:val="00A9204E"/>
    <w:rsid w:val="00CF5E0B"/>
    <w:rsid w:val="00D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F36B"/>
  <w15:docId w15:val="{5E65D02E-2911-4715-B519-C641CFAB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E97456E9-0E0B-4D18-9907-8E1DF0DF077B%7d\%7b2E584873-AF6B-43C8-A40F-1330913D7F7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{2E584873-AF6B-43C8-A40F-1330913D7F79}tf02786999_win32</Template>
  <TotalTime>250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mohammad.zulqarnain</cp:lastModifiedBy>
  <cp:revision>3</cp:revision>
  <dcterms:created xsi:type="dcterms:W3CDTF">2023-11-30T15:08:00Z</dcterms:created>
  <dcterms:modified xsi:type="dcterms:W3CDTF">2023-12-03T17:18:00Z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